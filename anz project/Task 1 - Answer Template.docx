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eastAsia="en-AU"/>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&#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56FB1918" w14:textId="77777777" w:rsidR="002E3B42" w:rsidRDefault="002E3B42" w:rsidP="00DB10EA">
      <w:pPr>
        <w:spacing w:before="0" w:after="0"/>
        <w:ind w:left="0" w:right="0"/>
        <w:rPr>
          <w:b/>
          <w:bCs/>
          <w:noProof/>
          <w:lang w:val="en-AU" w:eastAsia="en-AU"/>
        </w:rPr>
      </w:pPr>
    </w:p>
    <w:p w14:paraId="04A34387" w14:textId="657ABEE7" w:rsidR="00F1737B" w:rsidRPr="00F1737B" w:rsidRDefault="00F1737B" w:rsidP="00DB10EA">
      <w:pPr>
        <w:spacing w:before="0" w:after="0"/>
        <w:ind w:left="0" w:right="0"/>
        <w:rPr>
          <w:b/>
          <w:bCs/>
          <w:noProof/>
          <w:lang w:val="en-AU" w:eastAsia="en-AU"/>
        </w:rPr>
      </w:pPr>
      <w:r w:rsidRPr="00F1737B">
        <w:rPr>
          <w:b/>
          <w:bCs/>
          <w:noProof/>
          <w:lang w:val="en-AU" w:eastAsia="en-AU"/>
        </w:rPr>
        <w:t>Here is an example to use as a reference point</w:t>
      </w:r>
      <w:r w:rsidR="00293FCE">
        <w:rPr>
          <w:b/>
          <w:bCs/>
          <w:noProof/>
          <w:lang w:val="en-AU" w:eastAsia="en-AU"/>
        </w:rPr>
        <w:t>:</w:t>
      </w:r>
      <w:r>
        <w:rPr>
          <w:b/>
          <w:bCs/>
          <w:noProof/>
          <w:lang w:val="en-AU" w:eastAsia="en-AU"/>
        </w:rPr>
        <w:t xml:space="preserve"> </w:t>
      </w:r>
    </w:p>
    <w:p w14:paraId="03F7C6A5" w14:textId="797D6151" w:rsidR="00F1737B" w:rsidRDefault="00CE6CB7" w:rsidP="00DB10EA">
      <w:pPr>
        <w:spacing w:before="0" w:after="0"/>
        <w:ind w:left="0" w:right="0"/>
        <w:rPr>
          <w:noProof/>
          <w:lang w:val="en-AU" w:eastAsia="en-AU"/>
        </w:rPr>
      </w:pPr>
      <w:r>
        <w:rPr>
          <w:noProof/>
          <w:lang w:val="en-AU" w:eastAsia="en-AU"/>
        </w:rPr>
        <w:drawing>
          <wp:anchor distT="0" distB="0" distL="114300" distR="114300" simplePos="0" relativeHeight="251659264" behindDoc="1" locked="0" layoutInCell="1" allowOverlap="1" wp14:anchorId="178824A7" wp14:editId="61C3BF12">
            <wp:simplePos x="0" y="0"/>
            <wp:positionH relativeFrom="column">
              <wp:posOffset>757555</wp:posOffset>
            </wp:positionH>
            <wp:positionV relativeFrom="paragraph">
              <wp:posOffset>153670</wp:posOffset>
            </wp:positionV>
            <wp:extent cx="4999990" cy="2484120"/>
            <wp:effectExtent l="0" t="0" r="3810" b="5080"/>
            <wp:wrapTight wrapText="bothSides">
              <wp:wrapPolygon edited="0">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 answer 1.png"/>
                    <pic:cNvPicPr/>
                  </pic:nvPicPr>
                  <pic:blipFill>
                    <a:blip r:embed="rId11">
                      <a:extLst>
                        <a:ext uri="{28A0092B-C50C-407E-A947-70E740481C1C}">
                          <a14:useLocalDpi xmlns:a14="http://schemas.microsoft.com/office/drawing/2010/main" val="0"/>
                        </a:ext>
                      </a:extLst>
                    </a:blip>
                    <a:stretch>
                      <a:fillRect/>
                    </a:stretch>
                  </pic:blipFill>
                  <pic:spPr>
                    <a:xfrm>
                      <a:off x="0" y="0"/>
                      <a:ext cx="4999990" cy="2484120"/>
                    </a:xfrm>
                    <a:prstGeom prst="rect">
                      <a:avLst/>
                    </a:prstGeom>
                  </pic:spPr>
                </pic:pic>
              </a:graphicData>
            </a:graphic>
            <wp14:sizeRelH relativeFrom="margin">
              <wp14:pctWidth>0</wp14:pctWidth>
            </wp14:sizeRelH>
            <wp14:sizeRelV relativeFrom="margin">
              <wp14:pctHeight>0</wp14:pctHeight>
            </wp14:sizeRelV>
          </wp:anchor>
        </w:drawing>
      </w:r>
    </w:p>
    <w:p w14:paraId="03194022" w14:textId="77777777" w:rsidR="00CE6CB7" w:rsidRDefault="00CE6CB7" w:rsidP="00F1737B">
      <w:pPr>
        <w:spacing w:before="0" w:after="0"/>
        <w:ind w:left="0" w:right="0"/>
        <w:rPr>
          <w:b/>
          <w:bCs/>
          <w:i/>
          <w:iCs/>
          <w:noProof/>
          <w:lang w:val="en-AU" w:eastAsia="en-AU"/>
        </w:rPr>
      </w:pPr>
    </w:p>
    <w:p w14:paraId="68992D06" w14:textId="77777777" w:rsidR="00CE6CB7" w:rsidRDefault="00CE6CB7" w:rsidP="00F1737B">
      <w:pPr>
        <w:spacing w:before="0" w:after="0"/>
        <w:ind w:left="0" w:right="0"/>
        <w:rPr>
          <w:b/>
          <w:bCs/>
          <w:i/>
          <w:iCs/>
          <w:noProof/>
          <w:lang w:val="en-AU" w:eastAsia="en-AU"/>
        </w:rPr>
      </w:pPr>
    </w:p>
    <w:p w14:paraId="45488CA0" w14:textId="77777777" w:rsidR="00CE6CB7" w:rsidRDefault="00CE6CB7" w:rsidP="00F1737B">
      <w:pPr>
        <w:spacing w:before="0" w:after="0"/>
        <w:ind w:left="0" w:right="0"/>
        <w:rPr>
          <w:b/>
          <w:bCs/>
          <w:i/>
          <w:iCs/>
          <w:noProof/>
          <w:lang w:val="en-AU" w:eastAsia="en-AU"/>
        </w:rPr>
      </w:pPr>
    </w:p>
    <w:p w14:paraId="555C4940" w14:textId="77777777" w:rsidR="00CE6CB7" w:rsidRDefault="00CE6CB7" w:rsidP="00F1737B">
      <w:pPr>
        <w:spacing w:before="0" w:after="0"/>
        <w:ind w:left="0" w:right="0"/>
        <w:rPr>
          <w:b/>
          <w:bCs/>
          <w:i/>
          <w:iCs/>
          <w:noProof/>
          <w:lang w:val="en-AU" w:eastAsia="en-AU"/>
        </w:rPr>
      </w:pPr>
    </w:p>
    <w:p w14:paraId="66EA0FEB" w14:textId="77777777" w:rsidR="00CE6CB7" w:rsidRDefault="00CE6CB7" w:rsidP="00F1737B">
      <w:pPr>
        <w:spacing w:before="0" w:after="0"/>
        <w:ind w:left="0" w:right="0"/>
        <w:rPr>
          <w:b/>
          <w:bCs/>
          <w:i/>
          <w:iCs/>
          <w:noProof/>
          <w:lang w:val="en-AU" w:eastAsia="en-AU"/>
        </w:rPr>
      </w:pPr>
    </w:p>
    <w:p w14:paraId="6F5EDE6F" w14:textId="77777777" w:rsidR="00CE6CB7" w:rsidRDefault="00CE6CB7" w:rsidP="00F1737B">
      <w:pPr>
        <w:spacing w:before="0" w:after="0"/>
        <w:ind w:left="0" w:right="0"/>
        <w:rPr>
          <w:b/>
          <w:bCs/>
          <w:i/>
          <w:iCs/>
          <w:noProof/>
          <w:lang w:val="en-AU" w:eastAsia="en-AU"/>
        </w:rPr>
      </w:pPr>
    </w:p>
    <w:p w14:paraId="77114345" w14:textId="77777777" w:rsidR="00CE6CB7" w:rsidRDefault="00CE6CB7" w:rsidP="00F1737B">
      <w:pPr>
        <w:spacing w:before="0" w:after="0"/>
        <w:ind w:left="0" w:right="0"/>
        <w:rPr>
          <w:b/>
          <w:bCs/>
          <w:i/>
          <w:iCs/>
          <w:noProof/>
          <w:lang w:val="en-AU" w:eastAsia="en-AU"/>
        </w:rPr>
      </w:pPr>
    </w:p>
    <w:p w14:paraId="22A87192" w14:textId="77777777" w:rsidR="00CE6CB7" w:rsidRDefault="00CE6CB7" w:rsidP="00F1737B">
      <w:pPr>
        <w:spacing w:before="0" w:after="0"/>
        <w:ind w:left="0" w:right="0"/>
        <w:rPr>
          <w:b/>
          <w:bCs/>
          <w:i/>
          <w:iCs/>
          <w:noProof/>
          <w:lang w:val="en-AU" w:eastAsia="en-AU"/>
        </w:rPr>
      </w:pPr>
    </w:p>
    <w:p w14:paraId="7AFF837B" w14:textId="77777777" w:rsidR="00CE6CB7" w:rsidRDefault="00CE6CB7" w:rsidP="00F1737B">
      <w:pPr>
        <w:spacing w:before="0" w:after="0"/>
        <w:ind w:left="0" w:right="0"/>
        <w:rPr>
          <w:b/>
          <w:bCs/>
          <w:i/>
          <w:iCs/>
          <w:noProof/>
          <w:lang w:val="en-AU" w:eastAsia="en-AU"/>
        </w:rPr>
      </w:pPr>
    </w:p>
    <w:p w14:paraId="13C6E144" w14:textId="77777777" w:rsidR="00CE6CB7" w:rsidRDefault="00CE6CB7" w:rsidP="00F1737B">
      <w:pPr>
        <w:spacing w:before="0" w:after="0"/>
        <w:ind w:left="0" w:right="0"/>
        <w:rPr>
          <w:b/>
          <w:bCs/>
          <w:i/>
          <w:iCs/>
          <w:noProof/>
          <w:lang w:val="en-AU" w:eastAsia="en-AU"/>
        </w:rPr>
      </w:pPr>
    </w:p>
    <w:p w14:paraId="13D08441" w14:textId="77777777" w:rsidR="00CE6CB7" w:rsidRDefault="00CE6CB7" w:rsidP="00F1737B">
      <w:pPr>
        <w:spacing w:before="0" w:after="0"/>
        <w:ind w:left="0" w:right="0"/>
        <w:rPr>
          <w:b/>
          <w:bCs/>
          <w:i/>
          <w:iCs/>
          <w:noProof/>
          <w:lang w:val="en-AU" w:eastAsia="en-AU"/>
        </w:rPr>
      </w:pPr>
    </w:p>
    <w:p w14:paraId="4592F939" w14:textId="77777777" w:rsidR="00CE6CB7" w:rsidRDefault="00CE6CB7" w:rsidP="00F1737B">
      <w:pPr>
        <w:spacing w:before="0" w:after="0"/>
        <w:ind w:left="0" w:right="0"/>
        <w:rPr>
          <w:b/>
          <w:bCs/>
          <w:i/>
          <w:iCs/>
          <w:noProof/>
          <w:lang w:val="en-AU" w:eastAsia="en-AU"/>
        </w:rPr>
      </w:pPr>
    </w:p>
    <w:p w14:paraId="075B88A6" w14:textId="77777777" w:rsidR="00CE6CB7" w:rsidRDefault="00CE6CB7" w:rsidP="00F1737B">
      <w:pPr>
        <w:spacing w:before="0" w:after="0"/>
        <w:ind w:left="0" w:right="0"/>
        <w:rPr>
          <w:b/>
          <w:bCs/>
          <w:i/>
          <w:iCs/>
          <w:noProof/>
          <w:lang w:val="en-AU" w:eastAsia="en-AU"/>
        </w:rPr>
      </w:pPr>
    </w:p>
    <w:p w14:paraId="5D50A02E" w14:textId="77777777" w:rsidR="00CE6CB7" w:rsidRDefault="00CE6CB7" w:rsidP="00F1737B">
      <w:pPr>
        <w:spacing w:before="0" w:after="0"/>
        <w:ind w:left="0" w:right="0"/>
        <w:rPr>
          <w:b/>
          <w:bCs/>
          <w:i/>
          <w:iCs/>
          <w:noProof/>
          <w:lang w:val="en-AU" w:eastAsia="en-AU"/>
        </w:rPr>
      </w:pPr>
    </w:p>
    <w:p w14:paraId="0DDACBC3" w14:textId="77777777" w:rsidR="00CE6CB7" w:rsidRDefault="00CE6CB7" w:rsidP="00F1737B">
      <w:pPr>
        <w:spacing w:before="0" w:after="0"/>
        <w:ind w:left="0" w:right="0"/>
        <w:rPr>
          <w:b/>
          <w:bCs/>
          <w:i/>
          <w:iCs/>
          <w:noProof/>
          <w:lang w:val="en-AU" w:eastAsia="en-AU"/>
        </w:rPr>
      </w:pPr>
    </w:p>
    <w:p w14:paraId="792A5948" w14:textId="77777777" w:rsidR="005459B5" w:rsidRPr="005459B5" w:rsidRDefault="00EC33FF" w:rsidP="00F1737B">
      <w:pPr>
        <w:spacing w:before="0" w:after="0"/>
        <w:ind w:left="0" w:right="0"/>
        <w:rPr>
          <w:b/>
          <w:bCs/>
          <w:i/>
          <w:iCs/>
          <w:noProof/>
          <w:sz w:val="22"/>
          <w:szCs w:val="18"/>
          <w:lang w:val="en-AU" w:eastAsia="en-AU"/>
        </w:rPr>
      </w:pPr>
      <w:r w:rsidRPr="005459B5">
        <w:rPr>
          <w:b/>
          <w:bCs/>
          <w:i/>
          <w:iCs/>
          <w:noProof/>
          <w:sz w:val="22"/>
          <w:szCs w:val="18"/>
          <w:lang w:val="en-AU" w:eastAsia="en-AU"/>
        </w:rPr>
        <w:t xml:space="preserve">Example </w:t>
      </w:r>
      <w:r w:rsidR="00F1737B" w:rsidRPr="005459B5">
        <w:rPr>
          <w:b/>
          <w:bCs/>
          <w:i/>
          <w:iCs/>
          <w:noProof/>
          <w:sz w:val="22"/>
          <w:szCs w:val="18"/>
          <w:lang w:val="en-AU" w:eastAsia="en-AU"/>
        </w:rPr>
        <w:t>Answer</w:t>
      </w:r>
      <w:r w:rsidR="00293FCE" w:rsidRPr="005459B5">
        <w:rPr>
          <w:b/>
          <w:bCs/>
          <w:i/>
          <w:iCs/>
          <w:noProof/>
          <w:sz w:val="22"/>
          <w:szCs w:val="18"/>
          <w:lang w:val="en-AU" w:eastAsia="en-AU"/>
        </w:rPr>
        <w:t xml:space="preserve"> </w:t>
      </w:r>
      <w:r w:rsidR="00293FCE" w:rsidRPr="005459B5">
        <w:rPr>
          <w:i/>
          <w:iCs/>
          <w:noProof/>
          <w:sz w:val="22"/>
          <w:szCs w:val="18"/>
          <w:lang w:val="en-AU" w:eastAsia="en-AU"/>
        </w:rPr>
        <w:t>(Please note this is not part of the Task and is an example only. Please remove this section from your task submission)</w:t>
      </w:r>
      <w:r w:rsidR="00F1737B" w:rsidRPr="005459B5">
        <w:rPr>
          <w:i/>
          <w:iCs/>
          <w:noProof/>
          <w:sz w:val="22"/>
          <w:szCs w:val="18"/>
          <w:lang w:val="en-AU" w:eastAsia="en-AU"/>
        </w:rPr>
        <w:t>:</w:t>
      </w:r>
      <w:r w:rsidR="00F1737B" w:rsidRPr="005459B5">
        <w:rPr>
          <w:b/>
          <w:bCs/>
          <w:i/>
          <w:iCs/>
          <w:noProof/>
          <w:sz w:val="22"/>
          <w:szCs w:val="18"/>
          <w:lang w:val="en-AU" w:eastAsia="en-AU"/>
        </w:rPr>
        <w:t xml:space="preserve"> </w:t>
      </w:r>
    </w:p>
    <w:p w14:paraId="47E95B95" w14:textId="77777777" w:rsidR="005459B5" w:rsidRPr="005459B5" w:rsidRDefault="005459B5" w:rsidP="00F1737B">
      <w:pPr>
        <w:spacing w:before="0" w:after="0"/>
        <w:ind w:left="0" w:right="0"/>
        <w:rPr>
          <w:b/>
          <w:bCs/>
          <w:i/>
          <w:iCs/>
          <w:noProof/>
          <w:sz w:val="22"/>
          <w:szCs w:val="18"/>
          <w:lang w:val="en-AU" w:eastAsia="en-AU"/>
        </w:rPr>
      </w:pPr>
    </w:p>
    <w:tbl>
      <w:tblPr>
        <w:tblStyle w:val="TableGrid"/>
        <w:tblW w:w="0" w:type="auto"/>
        <w:tblLook w:val="04A0" w:firstRow="1" w:lastRow="0" w:firstColumn="1" w:lastColumn="0" w:noHBand="0" w:noVBand="1"/>
      </w:tblPr>
      <w:tblGrid>
        <w:gridCol w:w="2405"/>
        <w:gridCol w:w="8385"/>
      </w:tblGrid>
      <w:tr w:rsidR="005459B5" w:rsidRPr="005459B5" w14:paraId="20562204" w14:textId="77777777" w:rsidTr="005459B5">
        <w:tc>
          <w:tcPr>
            <w:tcW w:w="2405" w:type="dxa"/>
            <w:shd w:val="clear" w:color="auto" w:fill="000000" w:themeFill="text1"/>
            <w:vAlign w:val="center"/>
          </w:tcPr>
          <w:p w14:paraId="7AC8D78D" w14:textId="0940114A"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Is this email Safe or Malicious?</w:t>
            </w:r>
          </w:p>
        </w:tc>
        <w:tc>
          <w:tcPr>
            <w:tcW w:w="8385" w:type="dxa"/>
            <w:shd w:val="clear" w:color="auto" w:fill="000000" w:themeFill="text1"/>
            <w:vAlign w:val="center"/>
          </w:tcPr>
          <w:p w14:paraId="06024678" w14:textId="77777777"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My Analysis</w:t>
            </w:r>
          </w:p>
        </w:tc>
      </w:tr>
      <w:tr w:rsidR="005459B5" w:rsidRPr="005459B5" w14:paraId="66148A55" w14:textId="77777777" w:rsidTr="005459B5">
        <w:tc>
          <w:tcPr>
            <w:tcW w:w="2405" w:type="dxa"/>
          </w:tcPr>
          <w:p w14:paraId="2363C4AD" w14:textId="20F8F0F1" w:rsidR="005459B5" w:rsidRPr="005459B5" w:rsidRDefault="005459B5" w:rsidP="004E6A37">
            <w:pPr>
              <w:spacing w:before="0" w:after="0"/>
              <w:ind w:left="0" w:right="0"/>
              <w:rPr>
                <w:noProof/>
                <w:sz w:val="22"/>
                <w:szCs w:val="18"/>
                <w:lang w:val="en-AU" w:eastAsia="en-AU"/>
              </w:rPr>
            </w:pPr>
            <w:r w:rsidRPr="005459B5">
              <w:rPr>
                <w:noProof/>
                <w:sz w:val="22"/>
                <w:szCs w:val="18"/>
                <w:lang w:val="en-AU" w:eastAsia="en-AU"/>
              </w:rPr>
              <w:t xml:space="preserve">Malicious </w:t>
            </w:r>
          </w:p>
        </w:tc>
        <w:tc>
          <w:tcPr>
            <w:tcW w:w="8385" w:type="dxa"/>
          </w:tcPr>
          <w:p w14:paraId="4C8EE8F0"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attached URL is from Russia.</w:t>
            </w:r>
          </w:p>
          <w:p w14:paraId="218B2E9C"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email sender is requesting the user download a file with fairly generic justification.</w:t>
            </w:r>
          </w:p>
          <w:p w14:paraId="7387CDF7"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This is enough indicators for us to assume that the link is probably malicious and should be treated as such.</w:t>
            </w:r>
          </w:p>
          <w:p w14:paraId="3BF57EE2"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Overall the email is not very professional. It is far too generic using terms that could apply to almost anyone and anywhere such as “the report” and the job title of “anz employee”. Also ‘anz’ is not capitalized, and the email provided is not a business email.</w:t>
            </w:r>
          </w:p>
          <w:p w14:paraId="261E0F4E" w14:textId="77777777" w:rsidR="00352BAF" w:rsidRPr="005459B5" w:rsidRDefault="00352BAF" w:rsidP="00352BAF">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name the email uses isn’t consistent with the display name.</w:t>
            </w:r>
          </w:p>
          <w:p w14:paraId="457CF6CA" w14:textId="4081498B"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Finally the email tries to instill a sense of urgency and dread by mentioning that the person’s job is on the line, and mentioning their bosses to provide some sort of authority to what they are saying. This is a common form of social engineerin</w:t>
            </w:r>
            <w:r w:rsidR="00352BAF">
              <w:rPr>
                <w:i/>
                <w:iCs/>
                <w:noProof/>
                <w:sz w:val="22"/>
                <w:szCs w:val="18"/>
                <w:lang w:val="en-AU" w:eastAsia="en-AU"/>
              </w:rPr>
              <w:t>g.</w:t>
            </w:r>
          </w:p>
        </w:tc>
      </w:tr>
    </w:tbl>
    <w:p w14:paraId="2211825B" w14:textId="3D0BCEBF" w:rsidR="00EC33FF" w:rsidRPr="00293FCE" w:rsidRDefault="00EC33FF" w:rsidP="00F1737B">
      <w:pPr>
        <w:spacing w:before="0" w:after="0"/>
        <w:ind w:left="0" w:right="0"/>
        <w:rPr>
          <w:b/>
          <w:bCs/>
          <w:i/>
          <w:iCs/>
          <w:noProof/>
          <w:lang w:val="en-AU" w:eastAsia="en-AU"/>
        </w:rPr>
      </w:pPr>
    </w:p>
    <w:p w14:paraId="41DACB1D" w14:textId="77777777" w:rsidR="00293FCE" w:rsidRDefault="00293FCE" w:rsidP="00DB10EA">
      <w:pPr>
        <w:spacing w:before="0" w:after="0"/>
        <w:ind w:left="0" w:right="0"/>
        <w:rPr>
          <w:rFonts w:ascii="Calibri" w:eastAsia="Times New Roman" w:hAnsi="Calibri" w:cs="Calibri"/>
          <w:color w:val="auto"/>
          <w:kern w:val="0"/>
          <w:sz w:val="22"/>
          <w:szCs w:val="22"/>
          <w:lang w:eastAsia="en-AU"/>
        </w:rPr>
      </w:pPr>
    </w:p>
    <w:p w14:paraId="4F7DDACC" w14:textId="300CDA6F" w:rsidR="00F1737B" w:rsidRDefault="008F3614" w:rsidP="00DB10EA">
      <w:pPr>
        <w:spacing w:before="0" w:after="0"/>
        <w:ind w:left="0" w:right="0"/>
        <w:rPr>
          <w:rFonts w:ascii="Calibri" w:eastAsia="Times New Roman" w:hAnsi="Calibri" w:cs="Calibri"/>
          <w:color w:val="FF0000"/>
          <w:kern w:val="0"/>
          <w:sz w:val="22"/>
          <w:szCs w:val="22"/>
          <w:lang w:eastAsia="en-AU"/>
        </w:rPr>
      </w:pPr>
      <w:r>
        <w:rPr>
          <w:rFonts w:ascii="Calibri" w:eastAsia="Times New Roman" w:hAnsi="Calibri" w:cs="Calibri"/>
          <w:color w:val="auto"/>
          <w:kern w:val="0"/>
          <w:sz w:val="22"/>
          <w:szCs w:val="22"/>
          <w:lang w:eastAsia="en-AU"/>
        </w:rPr>
        <w:br/>
      </w:r>
      <w:r w:rsidR="00DB10EA">
        <w:rPr>
          <w:rFonts w:ascii="Calibri" w:eastAsia="Times New Roman" w:hAnsi="Calibri" w:cs="Calibri"/>
          <w:color w:val="FF0000"/>
          <w:kern w:val="0"/>
          <w:sz w:val="22"/>
          <w:szCs w:val="22"/>
          <w:lang w:eastAsia="en-AU"/>
        </w:rPr>
        <w:br/>
      </w:r>
    </w:p>
    <w:p w14:paraId="6686FA5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E8BD9F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12B115F"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0B1ECED"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2B012AE"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889CCA5"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C0F2441" w14:textId="12A987C3"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00E9D7A" w14:textId="33007F6E"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894E653" w14:textId="748A1075"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E61AFC2" w14:textId="781A8901" w:rsidR="00AD1D45" w:rsidRDefault="00AD1D45" w:rsidP="00DB10EA">
      <w:pPr>
        <w:spacing w:before="0" w:after="0"/>
        <w:ind w:left="0" w:right="0"/>
        <w:rPr>
          <w:i/>
          <w:iCs/>
          <w:noProof/>
          <w:lang w:val="en-AU"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687D7AA8" w:rsidR="004D1382" w:rsidRDefault="00352BAF" w:rsidP="00DB10EA">
            <w:pPr>
              <w:spacing w:before="0" w:after="0"/>
              <w:ind w:left="0" w:right="0"/>
              <w:rPr>
                <w:noProof/>
                <w:lang w:val="en-AU" w:eastAsia="en-AU"/>
              </w:rPr>
            </w:pPr>
            <w:r>
              <w:rPr>
                <w:noProof/>
                <w:lang w:val="en-AU" w:eastAsia="en-AU"/>
              </w:rPr>
              <w:t>Safe</w:t>
            </w:r>
          </w:p>
        </w:tc>
        <w:tc>
          <w:tcPr>
            <w:tcW w:w="7109" w:type="dxa"/>
          </w:tcPr>
          <w:p w14:paraId="728E94BE" w14:textId="77777777" w:rsidR="004D1382" w:rsidRDefault="00352BAF" w:rsidP="00352BAF">
            <w:pPr>
              <w:pStyle w:val="ListParagraph"/>
              <w:numPr>
                <w:ilvl w:val="0"/>
                <w:numId w:val="2"/>
              </w:numPr>
              <w:rPr>
                <w:noProof/>
                <w:lang w:val="en-AU" w:eastAsia="en-AU"/>
              </w:rPr>
            </w:pPr>
            <w:r>
              <w:rPr>
                <w:noProof/>
                <w:lang w:val="en-AU" w:eastAsia="en-AU"/>
              </w:rPr>
              <w:t>It appears to be safe because there are no suspicious links present in the email.</w:t>
            </w:r>
          </w:p>
          <w:p w14:paraId="5A66F941" w14:textId="77777777" w:rsidR="00352BAF" w:rsidRDefault="00352BAF" w:rsidP="00352BAF">
            <w:pPr>
              <w:pStyle w:val="ListParagraph"/>
              <w:numPr>
                <w:ilvl w:val="0"/>
                <w:numId w:val="2"/>
              </w:numPr>
              <w:rPr>
                <w:noProof/>
                <w:lang w:val="en-AU" w:eastAsia="en-AU"/>
              </w:rPr>
            </w:pPr>
            <w:r>
              <w:rPr>
                <w:noProof/>
                <w:lang w:val="en-AU" w:eastAsia="en-AU"/>
              </w:rPr>
              <w:t>It appears to be a normal conversation between two people.</w:t>
            </w:r>
          </w:p>
          <w:p w14:paraId="374C8460" w14:textId="4DBBCD5B" w:rsidR="00352BAF" w:rsidRDefault="00352BAF" w:rsidP="00352BAF">
            <w:pPr>
              <w:pStyle w:val="ListParagraph"/>
              <w:numPr>
                <w:ilvl w:val="0"/>
                <w:numId w:val="2"/>
              </w:numPr>
              <w:rPr>
                <w:noProof/>
                <w:lang w:val="en-AU" w:eastAsia="en-AU"/>
              </w:rPr>
            </w:pPr>
            <w:r>
              <w:rPr>
                <w:noProof/>
                <w:lang w:val="en-AU" w:eastAsia="en-AU"/>
              </w:rPr>
              <w:t>The email names are not suspicious.</w:t>
            </w:r>
          </w:p>
          <w:p w14:paraId="641CA673" w14:textId="77777777" w:rsidR="00352BAF" w:rsidRDefault="00352BAF" w:rsidP="00352BAF">
            <w:pPr>
              <w:pStyle w:val="ListParagraph"/>
              <w:numPr>
                <w:ilvl w:val="0"/>
                <w:numId w:val="2"/>
              </w:numPr>
              <w:rPr>
                <w:noProof/>
                <w:lang w:val="en-AU" w:eastAsia="en-AU"/>
              </w:rPr>
            </w:pPr>
            <w:r>
              <w:rPr>
                <w:noProof/>
                <w:lang w:val="en-AU" w:eastAsia="en-AU"/>
              </w:rPr>
              <w:t>There are enough indicators to tell it is safe.</w:t>
            </w:r>
          </w:p>
          <w:p w14:paraId="45AA9772" w14:textId="381F1D1F" w:rsidR="00352BAF" w:rsidRPr="00352BAF" w:rsidRDefault="00352BAF" w:rsidP="00352BAF">
            <w:pPr>
              <w:pStyle w:val="ListParagraph"/>
              <w:numPr>
                <w:ilvl w:val="0"/>
                <w:numId w:val="2"/>
              </w:numPr>
              <w:rPr>
                <w:noProof/>
                <w:lang w:val="en-AU" w:eastAsia="en-AU"/>
              </w:rPr>
            </w:pPr>
            <w:r>
              <w:rPr>
                <w:noProof/>
                <w:lang w:val="en-AU" w:eastAsia="en-AU"/>
              </w:rPr>
              <w:t>Since it is a normal conversation between two people without demanding/convincing  for money,it is safe..</w:t>
            </w:r>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182F6103" w:rsidR="004225F9" w:rsidRDefault="00352BAF" w:rsidP="004E6A37">
            <w:pPr>
              <w:spacing w:before="0" w:after="0"/>
              <w:ind w:left="0" w:right="0"/>
              <w:rPr>
                <w:noProof/>
                <w:lang w:val="en-AU" w:eastAsia="en-AU"/>
              </w:rPr>
            </w:pPr>
            <w:r>
              <w:rPr>
                <w:noProof/>
                <w:lang w:val="en-AU" w:eastAsia="en-AU"/>
              </w:rPr>
              <w:t>Malicious</w:t>
            </w:r>
          </w:p>
        </w:tc>
        <w:tc>
          <w:tcPr>
            <w:tcW w:w="7109" w:type="dxa"/>
          </w:tcPr>
          <w:p w14:paraId="18E55A37" w14:textId="77777777" w:rsidR="004225F9" w:rsidRDefault="00352BAF" w:rsidP="00352BAF">
            <w:pPr>
              <w:pStyle w:val="ListParagraph"/>
              <w:numPr>
                <w:ilvl w:val="0"/>
                <w:numId w:val="5"/>
              </w:numPr>
              <w:rPr>
                <w:noProof/>
                <w:lang w:val="en-AU" w:eastAsia="en-AU"/>
              </w:rPr>
            </w:pPr>
            <w:r>
              <w:rPr>
                <w:noProof/>
                <w:lang w:val="en-AU" w:eastAsia="en-AU"/>
              </w:rPr>
              <w:t>The email is not at all professional.</w:t>
            </w:r>
          </w:p>
          <w:p w14:paraId="298E0927" w14:textId="77777777" w:rsidR="00352BAF" w:rsidRDefault="00352BAF" w:rsidP="00352BAF">
            <w:pPr>
              <w:pStyle w:val="ListParagraph"/>
              <w:numPr>
                <w:ilvl w:val="0"/>
                <w:numId w:val="5"/>
              </w:numPr>
              <w:rPr>
                <w:noProof/>
                <w:lang w:val="en-AU" w:eastAsia="en-AU"/>
              </w:rPr>
            </w:pPr>
            <w:r>
              <w:rPr>
                <w:noProof/>
                <w:lang w:val="en-AU" w:eastAsia="en-AU"/>
              </w:rPr>
              <w:t>There is no logo of the onedrive or office365,which is enough to say it’s not safe/malicious.</w:t>
            </w:r>
          </w:p>
          <w:p w14:paraId="5ADE3157" w14:textId="77777777" w:rsidR="00352BAF" w:rsidRDefault="00352BAF" w:rsidP="00352BAF">
            <w:pPr>
              <w:pStyle w:val="ListParagraph"/>
              <w:numPr>
                <w:ilvl w:val="0"/>
                <w:numId w:val="5"/>
              </w:numPr>
              <w:rPr>
                <w:noProof/>
                <w:lang w:val="en-AU" w:eastAsia="en-AU"/>
              </w:rPr>
            </w:pPr>
            <w:r>
              <w:rPr>
                <w:noProof/>
                <w:lang w:val="en-AU" w:eastAsia="en-AU"/>
              </w:rPr>
              <w:t>The email sender is convincing to click on the link.</w:t>
            </w:r>
          </w:p>
          <w:p w14:paraId="51362FB6" w14:textId="77777777" w:rsidR="00352BAF" w:rsidRDefault="00352BAF" w:rsidP="00352BAF">
            <w:pPr>
              <w:pStyle w:val="ListParagraph"/>
              <w:numPr>
                <w:ilvl w:val="0"/>
                <w:numId w:val="5"/>
              </w:numPr>
              <w:rPr>
                <w:noProof/>
                <w:lang w:val="en-AU" w:eastAsia="en-AU"/>
              </w:rPr>
            </w:pPr>
            <w:r>
              <w:rPr>
                <w:noProof/>
                <w:lang w:val="en-AU" w:eastAsia="en-AU"/>
              </w:rPr>
              <w:t>The name of the email isn’t consistent with the display name.</w:t>
            </w:r>
          </w:p>
          <w:p w14:paraId="49AE2A23" w14:textId="77777777" w:rsidR="003F2DB6" w:rsidRDefault="003F2DB6" w:rsidP="003F2DB6">
            <w:pPr>
              <w:pStyle w:val="ListParagraph"/>
              <w:numPr>
                <w:ilvl w:val="0"/>
                <w:numId w:val="5"/>
              </w:numPr>
              <w:rPr>
                <w:noProof/>
                <w:lang w:val="en-AU" w:eastAsia="en-AU"/>
              </w:rPr>
            </w:pPr>
            <w:r>
              <w:rPr>
                <w:noProof/>
                <w:lang w:val="en-AU" w:eastAsia="en-AU"/>
              </w:rPr>
              <w:t>There is no customer support number too.</w:t>
            </w:r>
          </w:p>
          <w:p w14:paraId="4FB5F4BB" w14:textId="7852D434" w:rsidR="003F2DB6" w:rsidRPr="003F2DB6" w:rsidRDefault="003F2DB6" w:rsidP="003F2DB6">
            <w:pPr>
              <w:pStyle w:val="ListParagraph"/>
              <w:numPr>
                <w:ilvl w:val="0"/>
                <w:numId w:val="5"/>
              </w:numPr>
              <w:rPr>
                <w:noProof/>
                <w:lang w:val="en-AU" w:eastAsia="en-AU"/>
              </w:rPr>
            </w:pPr>
            <w:r>
              <w:rPr>
                <w:noProof/>
                <w:lang w:val="en-AU" w:eastAsia="en-AU"/>
              </w:rPr>
              <w:t>There are spelling mistakes in the email which makes it non-professional..</w:t>
            </w:r>
          </w:p>
        </w:tc>
      </w:tr>
    </w:tbl>
    <w:p w14:paraId="66CC10B4" w14:textId="3DA9B237"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15AEE1AF" w:rsidR="004225F9" w:rsidRDefault="003F2DB6" w:rsidP="004E6A37">
            <w:pPr>
              <w:spacing w:before="0" w:after="0"/>
              <w:ind w:left="0" w:right="0"/>
              <w:rPr>
                <w:noProof/>
                <w:lang w:val="en-AU" w:eastAsia="en-AU"/>
              </w:rPr>
            </w:pPr>
            <w:r>
              <w:rPr>
                <w:noProof/>
                <w:lang w:val="en-AU" w:eastAsia="en-AU"/>
              </w:rPr>
              <w:t>Malicious</w:t>
            </w:r>
          </w:p>
        </w:tc>
        <w:tc>
          <w:tcPr>
            <w:tcW w:w="7109" w:type="dxa"/>
          </w:tcPr>
          <w:p w14:paraId="60C16839" w14:textId="77777777" w:rsidR="004225F9" w:rsidRDefault="003F2DB6" w:rsidP="003F2DB6">
            <w:pPr>
              <w:pStyle w:val="ListParagraph"/>
              <w:numPr>
                <w:ilvl w:val="0"/>
                <w:numId w:val="6"/>
              </w:numPr>
              <w:rPr>
                <w:noProof/>
                <w:lang w:val="en-AU" w:eastAsia="en-AU"/>
              </w:rPr>
            </w:pPr>
            <w:r>
              <w:rPr>
                <w:noProof/>
                <w:lang w:val="en-AU" w:eastAsia="en-AU"/>
              </w:rPr>
              <w:t>The URL is fake.</w:t>
            </w:r>
          </w:p>
          <w:p w14:paraId="5ECE76A4" w14:textId="77777777" w:rsidR="003F2DB6" w:rsidRDefault="003F2DB6" w:rsidP="003F2DB6">
            <w:pPr>
              <w:pStyle w:val="ListParagraph"/>
              <w:numPr>
                <w:ilvl w:val="0"/>
                <w:numId w:val="6"/>
              </w:numPr>
              <w:rPr>
                <w:noProof/>
                <w:lang w:val="en-AU" w:eastAsia="en-AU"/>
              </w:rPr>
            </w:pPr>
            <w:r>
              <w:rPr>
                <w:noProof/>
                <w:lang w:val="en-AU" w:eastAsia="en-AU"/>
              </w:rPr>
              <w:t>The email sender is convincing to click on the link.</w:t>
            </w:r>
          </w:p>
          <w:p w14:paraId="3A912841" w14:textId="77777777" w:rsidR="003F2DB6" w:rsidRDefault="003F2DB6" w:rsidP="003F2DB6">
            <w:pPr>
              <w:pStyle w:val="ListParagraph"/>
              <w:numPr>
                <w:ilvl w:val="0"/>
                <w:numId w:val="6"/>
              </w:numPr>
              <w:rPr>
                <w:noProof/>
                <w:lang w:val="en-AU" w:eastAsia="en-AU"/>
              </w:rPr>
            </w:pPr>
            <w:r>
              <w:rPr>
                <w:noProof/>
                <w:lang w:val="en-AU" w:eastAsia="en-AU"/>
              </w:rPr>
              <w:t>That appears to be a phishing email.</w:t>
            </w:r>
          </w:p>
          <w:p w14:paraId="48AA949D" w14:textId="299BBCA3" w:rsidR="003F2DB6" w:rsidRPr="003F2DB6" w:rsidRDefault="003F2DB6" w:rsidP="003F2DB6">
            <w:pPr>
              <w:pStyle w:val="ListParagraph"/>
              <w:numPr>
                <w:ilvl w:val="0"/>
                <w:numId w:val="6"/>
              </w:numPr>
              <w:rPr>
                <w:noProof/>
                <w:lang w:val="en-AU" w:eastAsia="en-AU"/>
              </w:rPr>
            </w:pPr>
            <w:r>
              <w:rPr>
                <w:noProof/>
                <w:lang w:val="en-AU" w:eastAsia="en-AU"/>
              </w:rPr>
              <w:lastRenderedPageBreak/>
              <w:t>This type of email is a common form of social engineering.</w:t>
            </w:r>
          </w:p>
        </w:tc>
      </w:tr>
    </w:tbl>
    <w:p w14:paraId="654228A0" w14:textId="361D7657"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1B5F673A" w:rsidR="004225F9" w:rsidRDefault="003F2DB6" w:rsidP="004E6A37">
            <w:pPr>
              <w:spacing w:before="0" w:after="0"/>
              <w:ind w:left="0" w:right="0"/>
              <w:rPr>
                <w:noProof/>
                <w:lang w:val="en-AU" w:eastAsia="en-AU"/>
              </w:rPr>
            </w:pPr>
            <w:r>
              <w:rPr>
                <w:noProof/>
                <w:lang w:val="en-AU" w:eastAsia="en-AU"/>
              </w:rPr>
              <w:t>safe</w:t>
            </w:r>
          </w:p>
        </w:tc>
        <w:tc>
          <w:tcPr>
            <w:tcW w:w="7109" w:type="dxa"/>
          </w:tcPr>
          <w:p w14:paraId="3A6A05EB" w14:textId="77777777" w:rsidR="004225F9" w:rsidRDefault="003F2DB6" w:rsidP="003F2DB6">
            <w:pPr>
              <w:pStyle w:val="ListParagraph"/>
              <w:numPr>
                <w:ilvl w:val="0"/>
                <w:numId w:val="7"/>
              </w:numPr>
              <w:rPr>
                <w:noProof/>
                <w:lang w:val="en-AU" w:eastAsia="en-AU"/>
              </w:rPr>
            </w:pPr>
            <w:r>
              <w:rPr>
                <w:noProof/>
                <w:lang w:val="en-AU" w:eastAsia="en-AU"/>
              </w:rPr>
              <w:t>This appears to be  a profeesional one.</w:t>
            </w:r>
          </w:p>
          <w:p w14:paraId="2BAD336E" w14:textId="77777777" w:rsidR="003F2DB6" w:rsidRDefault="003F2DB6" w:rsidP="003F2DB6">
            <w:pPr>
              <w:pStyle w:val="ListParagraph"/>
              <w:numPr>
                <w:ilvl w:val="0"/>
                <w:numId w:val="7"/>
              </w:numPr>
              <w:rPr>
                <w:noProof/>
                <w:lang w:val="en-AU" w:eastAsia="en-AU"/>
              </w:rPr>
            </w:pPr>
            <w:r>
              <w:rPr>
                <w:noProof/>
                <w:lang w:val="en-AU" w:eastAsia="en-AU"/>
              </w:rPr>
              <w:t>The email consists of full details of the product.</w:t>
            </w:r>
          </w:p>
          <w:p w14:paraId="36D46D31" w14:textId="7945CEF3" w:rsidR="003F2DB6" w:rsidRPr="003F2DB6" w:rsidRDefault="003F2DB6" w:rsidP="003F2DB6">
            <w:pPr>
              <w:pStyle w:val="ListParagraph"/>
              <w:numPr>
                <w:ilvl w:val="0"/>
                <w:numId w:val="7"/>
              </w:numPr>
              <w:rPr>
                <w:noProof/>
                <w:lang w:val="en-AU" w:eastAsia="en-AU"/>
              </w:rPr>
            </w:pPr>
            <w:r>
              <w:rPr>
                <w:noProof/>
                <w:lang w:val="en-AU" w:eastAsia="en-AU"/>
              </w:rPr>
              <w:t xml:space="preserve">There are enough indicators to tell it is safe. </w:t>
            </w:r>
          </w:p>
        </w:tc>
      </w:tr>
    </w:tbl>
    <w:p w14:paraId="4B917BBD" w14:textId="2744E9BD" w:rsidR="0064428C" w:rsidRDefault="0064428C" w:rsidP="00DB10EA">
      <w:pPr>
        <w:spacing w:before="0" w:after="0"/>
        <w:ind w:left="0" w:right="0"/>
        <w:rPr>
          <w:noProof/>
          <w:lang w:val="en-AU" w:eastAsia="en-AU"/>
        </w:rPr>
      </w:pPr>
    </w:p>
    <w:p w14:paraId="19C7B69A" w14:textId="77777777" w:rsidR="0064428C" w:rsidRDefault="0064428C" w:rsidP="00DB10EA">
      <w:pPr>
        <w:spacing w:before="0" w:after="0"/>
        <w:ind w:left="0" w:right="0"/>
        <w:rPr>
          <w:noProof/>
          <w:lang w:val="en-AU" w:eastAsia="en-AU"/>
        </w:rPr>
      </w:pP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13B8AA1B" w:rsidR="004225F9" w:rsidRDefault="004C31EA" w:rsidP="004E6A37">
            <w:pPr>
              <w:spacing w:before="0" w:after="0"/>
              <w:ind w:left="0" w:right="0"/>
              <w:rPr>
                <w:noProof/>
                <w:lang w:val="en-AU" w:eastAsia="en-AU"/>
              </w:rPr>
            </w:pPr>
            <w:r>
              <w:rPr>
                <w:noProof/>
                <w:lang w:val="en-AU" w:eastAsia="en-AU"/>
              </w:rPr>
              <w:t>malicious</w:t>
            </w:r>
          </w:p>
        </w:tc>
        <w:tc>
          <w:tcPr>
            <w:tcW w:w="7109" w:type="dxa"/>
          </w:tcPr>
          <w:p w14:paraId="30FD0457" w14:textId="77777777" w:rsidR="004225F9" w:rsidRDefault="004C31EA" w:rsidP="004C31EA">
            <w:pPr>
              <w:pStyle w:val="ListParagraph"/>
              <w:numPr>
                <w:ilvl w:val="0"/>
                <w:numId w:val="8"/>
              </w:numPr>
              <w:rPr>
                <w:noProof/>
                <w:lang w:val="en-AU" w:eastAsia="en-AU"/>
              </w:rPr>
            </w:pPr>
            <w:r>
              <w:rPr>
                <w:noProof/>
                <w:lang w:val="en-AU" w:eastAsia="en-AU"/>
              </w:rPr>
              <w:t>The email sender is convincing the receiver to share the critical intel which is unsafe for receiver.</w:t>
            </w:r>
          </w:p>
          <w:p w14:paraId="3596617C" w14:textId="77777777" w:rsidR="004C31EA" w:rsidRDefault="004C31EA" w:rsidP="004C31EA">
            <w:pPr>
              <w:pStyle w:val="ListParagraph"/>
              <w:numPr>
                <w:ilvl w:val="0"/>
                <w:numId w:val="8"/>
              </w:numPr>
              <w:rPr>
                <w:noProof/>
                <w:lang w:val="en-AU" w:eastAsia="en-AU"/>
              </w:rPr>
            </w:pPr>
            <w:r>
              <w:rPr>
                <w:noProof/>
                <w:lang w:val="en-AU" w:eastAsia="en-AU"/>
              </w:rPr>
              <w:t>There are enough indicators to state its unsafe/malicious.</w:t>
            </w:r>
          </w:p>
          <w:p w14:paraId="36EE9D08" w14:textId="77777777" w:rsidR="004C31EA" w:rsidRDefault="004C31EA" w:rsidP="004C31EA">
            <w:pPr>
              <w:pStyle w:val="ListParagraph"/>
              <w:numPr>
                <w:ilvl w:val="0"/>
                <w:numId w:val="8"/>
              </w:numPr>
              <w:rPr>
                <w:noProof/>
                <w:lang w:val="en-AU" w:eastAsia="en-AU"/>
              </w:rPr>
            </w:pPr>
            <w:r>
              <w:rPr>
                <w:noProof/>
                <w:lang w:val="en-AU" w:eastAsia="en-AU"/>
              </w:rPr>
              <w:t>The email is not professional.</w:t>
            </w:r>
          </w:p>
          <w:p w14:paraId="534DD91B" w14:textId="54394F81" w:rsidR="004C31EA" w:rsidRPr="004C31EA" w:rsidRDefault="004C31EA" w:rsidP="004C31EA">
            <w:pPr>
              <w:pStyle w:val="ListParagraph"/>
              <w:numPr>
                <w:ilvl w:val="0"/>
                <w:numId w:val="8"/>
              </w:numPr>
              <w:rPr>
                <w:noProof/>
                <w:lang w:val="en-AU" w:eastAsia="en-AU"/>
              </w:rPr>
            </w:pPr>
            <w:r>
              <w:rPr>
                <w:noProof/>
                <w:lang w:val="en-AU" w:eastAsia="en-AU"/>
              </w:rPr>
              <w:t>FBI won’t share details through email.</w:t>
            </w:r>
          </w:p>
        </w:tc>
      </w:tr>
    </w:tbl>
    <w:p w14:paraId="3632D2BB" w14:textId="56CB1517"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5C5677F3" w:rsidR="004225F9" w:rsidRDefault="004C31EA" w:rsidP="004E6A37">
            <w:pPr>
              <w:spacing w:before="0" w:after="0"/>
              <w:ind w:left="0" w:right="0"/>
              <w:rPr>
                <w:noProof/>
                <w:lang w:val="en-AU" w:eastAsia="en-AU"/>
              </w:rPr>
            </w:pPr>
            <w:r>
              <w:rPr>
                <w:noProof/>
                <w:lang w:val="en-AU" w:eastAsia="en-AU"/>
              </w:rPr>
              <w:t>Safe</w:t>
            </w:r>
          </w:p>
        </w:tc>
        <w:tc>
          <w:tcPr>
            <w:tcW w:w="7109" w:type="dxa"/>
          </w:tcPr>
          <w:p w14:paraId="4AF5B9ED" w14:textId="77777777" w:rsidR="004225F9" w:rsidRDefault="004C31EA" w:rsidP="004C31EA">
            <w:pPr>
              <w:pStyle w:val="ListParagraph"/>
              <w:numPr>
                <w:ilvl w:val="0"/>
                <w:numId w:val="11"/>
              </w:numPr>
              <w:rPr>
                <w:noProof/>
                <w:lang w:val="en-AU" w:eastAsia="en-AU"/>
              </w:rPr>
            </w:pPr>
            <w:r>
              <w:rPr>
                <w:noProof/>
                <w:lang w:val="en-AU" w:eastAsia="en-AU"/>
              </w:rPr>
              <w:t>It appears to be a complete professional email.</w:t>
            </w:r>
          </w:p>
          <w:p w14:paraId="362B16EA" w14:textId="77777777" w:rsidR="004C31EA" w:rsidRDefault="004C31EA" w:rsidP="004C31EA">
            <w:pPr>
              <w:pStyle w:val="ListParagraph"/>
              <w:numPr>
                <w:ilvl w:val="0"/>
                <w:numId w:val="11"/>
              </w:numPr>
              <w:rPr>
                <w:noProof/>
                <w:lang w:val="en-AU" w:eastAsia="en-AU"/>
              </w:rPr>
            </w:pPr>
            <w:r>
              <w:rPr>
                <w:noProof/>
                <w:lang w:val="en-AU" w:eastAsia="en-AU"/>
              </w:rPr>
              <w:t>There’s a professional  logo.</w:t>
            </w:r>
          </w:p>
          <w:p w14:paraId="2D96FF37" w14:textId="77777777" w:rsidR="004C31EA" w:rsidRDefault="004C31EA" w:rsidP="004C31EA">
            <w:pPr>
              <w:pStyle w:val="ListParagraph"/>
              <w:numPr>
                <w:ilvl w:val="0"/>
                <w:numId w:val="11"/>
              </w:numPr>
              <w:rPr>
                <w:noProof/>
                <w:lang w:val="en-AU" w:eastAsia="en-AU"/>
              </w:rPr>
            </w:pPr>
            <w:r>
              <w:rPr>
                <w:noProof/>
                <w:lang w:val="en-AU" w:eastAsia="en-AU"/>
              </w:rPr>
              <w:t>The email name appears to be professional and legal.</w:t>
            </w:r>
          </w:p>
          <w:p w14:paraId="3411B29F" w14:textId="75D52A28" w:rsidR="004C31EA" w:rsidRDefault="004C31EA" w:rsidP="004C31EA">
            <w:pPr>
              <w:pStyle w:val="ListParagraph"/>
              <w:numPr>
                <w:ilvl w:val="0"/>
                <w:numId w:val="11"/>
              </w:numPr>
              <w:rPr>
                <w:noProof/>
                <w:lang w:val="en-AU" w:eastAsia="en-AU"/>
              </w:rPr>
            </w:pPr>
            <w:r>
              <w:rPr>
                <w:noProof/>
                <w:lang w:val="en-AU" w:eastAsia="en-AU"/>
              </w:rPr>
              <w:t>Address is also mentioned in the email.</w:t>
            </w:r>
          </w:p>
          <w:p w14:paraId="0D29A2B2" w14:textId="77777777" w:rsidR="004C31EA" w:rsidRDefault="004C31EA" w:rsidP="004C31EA">
            <w:pPr>
              <w:pStyle w:val="ListParagraph"/>
              <w:numPr>
                <w:ilvl w:val="0"/>
                <w:numId w:val="11"/>
              </w:numPr>
              <w:rPr>
                <w:noProof/>
                <w:lang w:val="en-AU" w:eastAsia="en-AU"/>
              </w:rPr>
            </w:pPr>
            <w:r>
              <w:rPr>
                <w:noProof/>
                <w:lang w:val="en-AU" w:eastAsia="en-AU"/>
              </w:rPr>
              <w:t>Email writing is complete professional.</w:t>
            </w:r>
          </w:p>
          <w:p w14:paraId="6DC27B26" w14:textId="71D0623E" w:rsidR="004C31EA" w:rsidRPr="004C31EA" w:rsidRDefault="004C31EA" w:rsidP="004C31EA">
            <w:pPr>
              <w:pStyle w:val="ListParagraph"/>
              <w:numPr>
                <w:ilvl w:val="0"/>
                <w:numId w:val="11"/>
              </w:numPr>
              <w:rPr>
                <w:noProof/>
                <w:lang w:val="en-AU" w:eastAsia="en-AU"/>
              </w:rPr>
            </w:pPr>
            <w:r>
              <w:rPr>
                <w:noProof/>
                <w:lang w:val="en-AU" w:eastAsia="en-AU"/>
              </w:rPr>
              <w:t>There are enough indicatiors to tell it is safe.</w:t>
            </w:r>
          </w:p>
        </w:tc>
      </w:tr>
    </w:tbl>
    <w:p w14:paraId="0672E723" w14:textId="0119D1F5"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57520FF" w14:textId="77777777" w:rsidR="004225F9" w:rsidRDefault="004225F9" w:rsidP="008F3614">
      <w:pPr>
        <w:spacing w:before="0" w:after="0"/>
        <w:ind w:left="0" w:right="0"/>
        <w:rPr>
          <w:b/>
          <w:bCs/>
          <w:noProof/>
          <w:lang w:val="en-AU" w:eastAsia="en-AU"/>
        </w:rPr>
      </w:pPr>
    </w:p>
    <w:p w14:paraId="7428F867" w14:textId="77777777" w:rsidR="004225F9" w:rsidRDefault="004225F9" w:rsidP="008F3614">
      <w:pPr>
        <w:spacing w:before="0" w:after="0"/>
        <w:ind w:left="0" w:right="0"/>
        <w:rPr>
          <w:b/>
          <w:bCs/>
          <w:noProof/>
          <w:lang w:val="en-AU" w:eastAsia="en-AU"/>
        </w:rPr>
      </w:pPr>
    </w:p>
    <w:p w14:paraId="24A399A3" w14:textId="77777777" w:rsidR="004225F9" w:rsidRDefault="004225F9" w:rsidP="008F3614">
      <w:pPr>
        <w:spacing w:before="0" w:after="0"/>
        <w:ind w:left="0" w:right="0"/>
        <w:rPr>
          <w:b/>
          <w:bCs/>
          <w:noProof/>
          <w:lang w:val="en-AU" w:eastAsia="en-AU"/>
        </w:rPr>
      </w:pPr>
    </w:p>
    <w:p w14:paraId="2FB1E31E" w14:textId="77777777" w:rsidR="004225F9" w:rsidRDefault="004225F9" w:rsidP="008F3614">
      <w:pPr>
        <w:spacing w:before="0" w:after="0"/>
        <w:ind w:left="0" w:right="0"/>
        <w:rPr>
          <w:b/>
          <w:bCs/>
          <w:noProof/>
          <w:lang w:val="en-AU" w:eastAsia="en-AU"/>
        </w:rPr>
      </w:pPr>
    </w:p>
    <w:p w14:paraId="26D40254" w14:textId="77777777" w:rsidR="004225F9" w:rsidRDefault="004225F9" w:rsidP="008F3614">
      <w:pPr>
        <w:spacing w:before="0" w:after="0"/>
        <w:ind w:left="0" w:right="0"/>
        <w:rPr>
          <w:b/>
          <w:bCs/>
          <w:noProof/>
          <w:lang w:val="en-AU" w:eastAsia="en-AU"/>
        </w:rPr>
      </w:pPr>
    </w:p>
    <w:p w14:paraId="34D7510F" w14:textId="77777777" w:rsidR="004225F9" w:rsidRDefault="004225F9" w:rsidP="008F3614">
      <w:pPr>
        <w:spacing w:before="0" w:after="0"/>
        <w:ind w:left="0" w:right="0"/>
        <w:rPr>
          <w:b/>
          <w:bCs/>
          <w:noProof/>
          <w:lang w:val="en-AU" w:eastAsia="en-AU"/>
        </w:rPr>
      </w:pPr>
    </w:p>
    <w:p w14:paraId="0CE6DBEF" w14:textId="77777777" w:rsidR="004225F9" w:rsidRDefault="004225F9" w:rsidP="008F3614">
      <w:pPr>
        <w:spacing w:before="0" w:after="0"/>
        <w:ind w:left="0" w:right="0"/>
        <w:rPr>
          <w:b/>
          <w:bCs/>
          <w:noProof/>
          <w:lang w:val="en-AU" w:eastAsia="en-AU"/>
        </w:rPr>
      </w:pPr>
    </w:p>
    <w:p w14:paraId="25722073" w14:textId="77777777" w:rsidR="004225F9" w:rsidRDefault="004225F9" w:rsidP="008F3614">
      <w:pPr>
        <w:spacing w:before="0" w:after="0"/>
        <w:ind w:left="0" w:right="0"/>
        <w:rPr>
          <w:b/>
          <w:bCs/>
          <w:noProof/>
          <w:lang w:val="en-AU" w:eastAsia="en-AU"/>
        </w:rPr>
      </w:pPr>
    </w:p>
    <w:p w14:paraId="6F9A178C" w14:textId="77777777" w:rsidR="004225F9" w:rsidRDefault="004225F9" w:rsidP="008F3614">
      <w:pPr>
        <w:spacing w:before="0" w:after="0"/>
        <w:ind w:left="0" w:right="0"/>
        <w:rPr>
          <w:b/>
          <w:bCs/>
          <w:noProof/>
          <w:lang w:val="en-AU" w:eastAsia="en-AU"/>
        </w:rPr>
      </w:pPr>
    </w:p>
    <w:p w14:paraId="0E0AD0B4" w14:textId="77777777" w:rsidR="004225F9" w:rsidRDefault="004225F9" w:rsidP="008F3614">
      <w:pPr>
        <w:spacing w:before="0" w:after="0"/>
        <w:ind w:left="0" w:right="0"/>
        <w:rPr>
          <w:b/>
          <w:bCs/>
          <w:noProof/>
          <w:lang w:val="en-AU" w:eastAsia="en-AU"/>
        </w:rPr>
      </w:pPr>
    </w:p>
    <w:p w14:paraId="0E41016B" w14:textId="77777777" w:rsidR="004225F9" w:rsidRDefault="004225F9" w:rsidP="008F3614">
      <w:pPr>
        <w:spacing w:before="0" w:after="0"/>
        <w:ind w:left="0" w:right="0"/>
        <w:rPr>
          <w:b/>
          <w:bCs/>
          <w:noProof/>
          <w:lang w:val="en-AU" w:eastAsia="en-AU"/>
        </w:rPr>
      </w:pPr>
    </w:p>
    <w:p w14:paraId="27950D5B" w14:textId="77777777" w:rsidR="004225F9" w:rsidRDefault="004225F9" w:rsidP="008F3614">
      <w:pPr>
        <w:spacing w:before="0" w:after="0"/>
        <w:ind w:left="0" w:right="0"/>
        <w:rPr>
          <w:b/>
          <w:bCs/>
          <w:noProof/>
          <w:lang w:val="en-AU" w:eastAsia="en-AU"/>
        </w:rPr>
      </w:pPr>
    </w:p>
    <w:p w14:paraId="33CB0ABF" w14:textId="77777777" w:rsidR="004225F9" w:rsidRDefault="004225F9" w:rsidP="008F3614">
      <w:pPr>
        <w:spacing w:before="0" w:after="0"/>
        <w:ind w:left="0" w:right="0"/>
        <w:rPr>
          <w:b/>
          <w:bCs/>
          <w:noProof/>
          <w:lang w:val="en-AU" w:eastAsia="en-AU"/>
        </w:rPr>
      </w:pPr>
    </w:p>
    <w:p w14:paraId="2490B849" w14:textId="77777777" w:rsidR="004225F9" w:rsidRDefault="004225F9" w:rsidP="008F3614">
      <w:pPr>
        <w:spacing w:before="0" w:after="0"/>
        <w:ind w:left="0" w:right="0"/>
        <w:rPr>
          <w:b/>
          <w:bCs/>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06F1E238" w:rsidR="004225F9" w:rsidRDefault="004C31EA" w:rsidP="004E6A37">
            <w:pPr>
              <w:spacing w:before="0" w:after="0"/>
              <w:ind w:left="0" w:right="0"/>
              <w:rPr>
                <w:noProof/>
                <w:lang w:val="en-AU" w:eastAsia="en-AU"/>
              </w:rPr>
            </w:pPr>
            <w:r>
              <w:rPr>
                <w:noProof/>
                <w:lang w:val="en-AU" w:eastAsia="en-AU"/>
              </w:rPr>
              <w:t>Malicious</w:t>
            </w:r>
          </w:p>
        </w:tc>
        <w:tc>
          <w:tcPr>
            <w:tcW w:w="7109" w:type="dxa"/>
          </w:tcPr>
          <w:p w14:paraId="0685638A" w14:textId="77777777" w:rsidR="004225F9" w:rsidRDefault="0000421F" w:rsidP="0000421F">
            <w:pPr>
              <w:pStyle w:val="ListParagraph"/>
              <w:numPr>
                <w:ilvl w:val="0"/>
                <w:numId w:val="12"/>
              </w:numPr>
              <w:rPr>
                <w:noProof/>
                <w:lang w:val="en-AU" w:eastAsia="en-AU"/>
              </w:rPr>
            </w:pPr>
            <w:r>
              <w:rPr>
                <w:noProof/>
                <w:lang w:val="en-AU" w:eastAsia="en-AU"/>
              </w:rPr>
              <w:t>The URL is fake.</w:t>
            </w:r>
          </w:p>
          <w:p w14:paraId="6BE31574" w14:textId="77777777" w:rsidR="0000421F" w:rsidRDefault="0000421F" w:rsidP="0000421F">
            <w:pPr>
              <w:pStyle w:val="ListParagraph"/>
              <w:numPr>
                <w:ilvl w:val="0"/>
                <w:numId w:val="12"/>
              </w:numPr>
              <w:rPr>
                <w:noProof/>
                <w:lang w:val="en-AU" w:eastAsia="en-AU"/>
              </w:rPr>
            </w:pPr>
            <w:r>
              <w:rPr>
                <w:noProof/>
                <w:lang w:val="en-AU" w:eastAsia="en-AU"/>
              </w:rPr>
              <w:t>The email is not professional.</w:t>
            </w:r>
          </w:p>
          <w:p w14:paraId="42B17CF8" w14:textId="77777777" w:rsidR="0000421F" w:rsidRDefault="0000421F" w:rsidP="0000421F">
            <w:pPr>
              <w:pStyle w:val="ListParagraph"/>
              <w:numPr>
                <w:ilvl w:val="0"/>
                <w:numId w:val="12"/>
              </w:numPr>
              <w:rPr>
                <w:noProof/>
                <w:lang w:val="en-AU" w:eastAsia="en-AU"/>
              </w:rPr>
            </w:pPr>
            <w:r>
              <w:rPr>
                <w:noProof/>
                <w:lang w:val="en-AU" w:eastAsia="en-AU"/>
              </w:rPr>
              <w:t>The email name is appears to be a fake name.</w:t>
            </w:r>
          </w:p>
          <w:p w14:paraId="143AA46B" w14:textId="75B040E0" w:rsidR="0000421F" w:rsidRPr="0000421F" w:rsidRDefault="0000421F" w:rsidP="0000421F">
            <w:pPr>
              <w:pStyle w:val="ListParagraph"/>
              <w:numPr>
                <w:ilvl w:val="0"/>
                <w:numId w:val="12"/>
              </w:numPr>
              <w:rPr>
                <w:noProof/>
                <w:lang w:val="en-AU" w:eastAsia="en-AU"/>
              </w:rPr>
            </w:pPr>
            <w:r>
              <w:rPr>
                <w:noProof/>
                <w:lang w:val="en-AU" w:eastAsia="en-AU"/>
              </w:rPr>
              <w:t>The url is appears to a malicious link.</w:t>
            </w:r>
          </w:p>
        </w:tc>
      </w:tr>
    </w:tbl>
    <w:p w14:paraId="3A45F7B9" w14:textId="7777777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2"/>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FFC5F" w14:textId="77777777" w:rsidR="002D146B" w:rsidRDefault="002D146B" w:rsidP="00A66B18">
      <w:pPr>
        <w:spacing w:before="0" w:after="0"/>
      </w:pPr>
      <w:r>
        <w:separator/>
      </w:r>
    </w:p>
  </w:endnote>
  <w:endnote w:type="continuationSeparator" w:id="0">
    <w:p w14:paraId="69C47F71" w14:textId="77777777" w:rsidR="002D146B" w:rsidRDefault="002D146B"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06D54" w14:textId="77777777" w:rsidR="002D146B" w:rsidRDefault="002D146B" w:rsidP="00A66B18">
      <w:pPr>
        <w:spacing w:before="0" w:after="0"/>
      </w:pPr>
      <w:r>
        <w:separator/>
      </w:r>
    </w:p>
  </w:footnote>
  <w:footnote w:type="continuationSeparator" w:id="0">
    <w:p w14:paraId="4F128E7C" w14:textId="77777777" w:rsidR="002D146B" w:rsidRDefault="002D146B"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F30188"/>
    <w:multiLevelType w:val="hybridMultilevel"/>
    <w:tmpl w:val="C1D00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261215"/>
    <w:multiLevelType w:val="hybridMultilevel"/>
    <w:tmpl w:val="D88A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F5EF9"/>
    <w:multiLevelType w:val="hybridMultilevel"/>
    <w:tmpl w:val="8F10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B3185"/>
    <w:multiLevelType w:val="hybridMultilevel"/>
    <w:tmpl w:val="EBF4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87D10"/>
    <w:multiLevelType w:val="hybridMultilevel"/>
    <w:tmpl w:val="6310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B4E1E"/>
    <w:multiLevelType w:val="hybridMultilevel"/>
    <w:tmpl w:val="4184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2B25FF"/>
    <w:multiLevelType w:val="hybridMultilevel"/>
    <w:tmpl w:val="D7C2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12141B"/>
    <w:multiLevelType w:val="hybridMultilevel"/>
    <w:tmpl w:val="1DB2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61AD0"/>
    <w:multiLevelType w:val="hybridMultilevel"/>
    <w:tmpl w:val="9E38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BF0D8B"/>
    <w:multiLevelType w:val="hybridMultilevel"/>
    <w:tmpl w:val="6D0E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80308"/>
    <w:multiLevelType w:val="hybridMultilevel"/>
    <w:tmpl w:val="FDBE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890163">
    <w:abstractNumId w:val="0"/>
  </w:num>
  <w:num w:numId="2" w16cid:durableId="1563444380">
    <w:abstractNumId w:val="7"/>
  </w:num>
  <w:num w:numId="3" w16cid:durableId="1063022181">
    <w:abstractNumId w:val="9"/>
  </w:num>
  <w:num w:numId="4" w16cid:durableId="1461996080">
    <w:abstractNumId w:val="6"/>
  </w:num>
  <w:num w:numId="5" w16cid:durableId="1154682662">
    <w:abstractNumId w:val="5"/>
  </w:num>
  <w:num w:numId="6" w16cid:durableId="118424296">
    <w:abstractNumId w:val="3"/>
  </w:num>
  <w:num w:numId="7" w16cid:durableId="238099703">
    <w:abstractNumId w:val="10"/>
  </w:num>
  <w:num w:numId="8" w16cid:durableId="769424537">
    <w:abstractNumId w:val="8"/>
  </w:num>
  <w:num w:numId="9" w16cid:durableId="135151096">
    <w:abstractNumId w:val="1"/>
  </w:num>
  <w:num w:numId="10" w16cid:durableId="166100181">
    <w:abstractNumId w:val="4"/>
  </w:num>
  <w:num w:numId="11" w16cid:durableId="961378369">
    <w:abstractNumId w:val="2"/>
  </w:num>
  <w:num w:numId="12" w16cid:durableId="3276404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0421F"/>
    <w:rsid w:val="00081375"/>
    <w:rsid w:val="00083BAA"/>
    <w:rsid w:val="0010680C"/>
    <w:rsid w:val="00152B0B"/>
    <w:rsid w:val="001766D6"/>
    <w:rsid w:val="00192419"/>
    <w:rsid w:val="001C270D"/>
    <w:rsid w:val="001E2320"/>
    <w:rsid w:val="00214E28"/>
    <w:rsid w:val="00293FCE"/>
    <w:rsid w:val="002D146B"/>
    <w:rsid w:val="002E3B42"/>
    <w:rsid w:val="00352B81"/>
    <w:rsid w:val="00352BAF"/>
    <w:rsid w:val="00394757"/>
    <w:rsid w:val="003A0150"/>
    <w:rsid w:val="003E24DF"/>
    <w:rsid w:val="003F2DB6"/>
    <w:rsid w:val="00401569"/>
    <w:rsid w:val="0041428F"/>
    <w:rsid w:val="004225F9"/>
    <w:rsid w:val="004A2B0D"/>
    <w:rsid w:val="004C193D"/>
    <w:rsid w:val="004C31EA"/>
    <w:rsid w:val="004D1382"/>
    <w:rsid w:val="005459B5"/>
    <w:rsid w:val="005C2210"/>
    <w:rsid w:val="00615018"/>
    <w:rsid w:val="0062123A"/>
    <w:rsid w:val="0064428C"/>
    <w:rsid w:val="00646E75"/>
    <w:rsid w:val="00666188"/>
    <w:rsid w:val="006F6F10"/>
    <w:rsid w:val="00706CAA"/>
    <w:rsid w:val="00783E79"/>
    <w:rsid w:val="007B2BC1"/>
    <w:rsid w:val="007B5AE8"/>
    <w:rsid w:val="007F5192"/>
    <w:rsid w:val="008F3614"/>
    <w:rsid w:val="008F6C0D"/>
    <w:rsid w:val="0091575C"/>
    <w:rsid w:val="00982F7C"/>
    <w:rsid w:val="00A25DE7"/>
    <w:rsid w:val="00A26FE7"/>
    <w:rsid w:val="00A66B18"/>
    <w:rsid w:val="00A6783B"/>
    <w:rsid w:val="00A96CF8"/>
    <w:rsid w:val="00AA089B"/>
    <w:rsid w:val="00AD1D45"/>
    <w:rsid w:val="00AE1388"/>
    <w:rsid w:val="00AF3982"/>
    <w:rsid w:val="00B246DB"/>
    <w:rsid w:val="00B50294"/>
    <w:rsid w:val="00B57D6E"/>
    <w:rsid w:val="00C04114"/>
    <w:rsid w:val="00C701F7"/>
    <w:rsid w:val="00C70786"/>
    <w:rsid w:val="00CE6CB7"/>
    <w:rsid w:val="00D10958"/>
    <w:rsid w:val="00D66593"/>
    <w:rsid w:val="00DB10EA"/>
    <w:rsid w:val="00DE6DA2"/>
    <w:rsid w:val="00DF2D30"/>
    <w:rsid w:val="00E4786A"/>
    <w:rsid w:val="00E55D74"/>
    <w:rsid w:val="00E6540C"/>
    <w:rsid w:val="00E81E2A"/>
    <w:rsid w:val="00EC33FF"/>
    <w:rsid w:val="00EE0952"/>
    <w:rsid w:val="00F1737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4</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2023-08-13T16:31:00Z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